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75" w:rsidRDefault="00BB154A">
      <w:pPr>
        <w:spacing w:before="55" w:line="360" w:lineRule="exact"/>
        <w:ind w:left="4175" w:right="4197"/>
        <w:jc w:val="center"/>
        <w:rPr>
          <w:sz w:val="32"/>
          <w:szCs w:val="32"/>
        </w:rPr>
      </w:pPr>
      <w:r>
        <w:rPr>
          <w:w w:val="103"/>
          <w:position w:val="-1"/>
          <w:sz w:val="32"/>
          <w:szCs w:val="32"/>
        </w:rPr>
        <w:t>Stoper</w:t>
      </w:r>
    </w:p>
    <w:p w:rsidR="00AD5275" w:rsidRDefault="00AD5275">
      <w:pPr>
        <w:spacing w:before="6" w:line="100" w:lineRule="exact"/>
        <w:rPr>
          <w:sz w:val="11"/>
          <w:szCs w:val="11"/>
        </w:rPr>
      </w:pPr>
    </w:p>
    <w:p w:rsidR="00AD5275" w:rsidRDefault="00AD5275">
      <w:pPr>
        <w:spacing w:line="200" w:lineRule="exact"/>
      </w:pPr>
    </w:p>
    <w:p w:rsidR="00AD5275" w:rsidRDefault="00AD5275">
      <w:pPr>
        <w:spacing w:line="200" w:lineRule="exact"/>
      </w:pPr>
    </w:p>
    <w:p w:rsidR="00AD5275" w:rsidRDefault="00AD5275">
      <w:pPr>
        <w:spacing w:line="200" w:lineRule="exact"/>
      </w:pPr>
    </w:p>
    <w:p w:rsidR="00AD5275" w:rsidRDefault="00AD5275">
      <w:pPr>
        <w:spacing w:line="200" w:lineRule="exact"/>
      </w:pPr>
    </w:p>
    <w:p w:rsidR="00AD5275" w:rsidRPr="00BF540B" w:rsidRDefault="00BB154A">
      <w:pPr>
        <w:spacing w:before="24"/>
        <w:ind w:left="116"/>
        <w:rPr>
          <w:b/>
          <w:sz w:val="28"/>
          <w:szCs w:val="28"/>
        </w:rPr>
      </w:pPr>
      <w:r w:rsidRPr="00BF540B">
        <w:rPr>
          <w:b/>
          <w:sz w:val="28"/>
          <w:szCs w:val="28"/>
        </w:rPr>
        <w:t>Tema projekta:</w:t>
      </w:r>
    </w:p>
    <w:p w:rsidR="00AD5275" w:rsidRDefault="00AD5275">
      <w:pPr>
        <w:spacing w:before="10" w:line="260" w:lineRule="exact"/>
        <w:rPr>
          <w:sz w:val="26"/>
          <w:szCs w:val="26"/>
        </w:rPr>
      </w:pPr>
    </w:p>
    <w:p w:rsidR="00AD5275" w:rsidRDefault="00BB154A">
      <w:pPr>
        <w:ind w:left="824"/>
        <w:rPr>
          <w:sz w:val="24"/>
          <w:szCs w:val="24"/>
        </w:rPr>
      </w:pPr>
      <w:r>
        <w:rPr>
          <w:w w:val="105"/>
          <w:sz w:val="24"/>
          <w:szCs w:val="24"/>
        </w:rPr>
        <w:t>Aplikacija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preko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koje</w:t>
      </w:r>
      <w:r>
        <w:rPr>
          <w:sz w:val="24"/>
          <w:szCs w:val="24"/>
        </w:rPr>
        <w:t xml:space="preserve"> </w:t>
      </w:r>
      <w:r w:rsidR="00673434">
        <w:rPr>
          <w:w w:val="105"/>
          <w:sz w:val="24"/>
          <w:szCs w:val="24"/>
        </w:rPr>
        <w:t>mož</w:t>
      </w:r>
      <w:r>
        <w:rPr>
          <w:w w:val="105"/>
          <w:sz w:val="24"/>
          <w:szCs w:val="24"/>
        </w:rPr>
        <w:t>emo</w:t>
      </w:r>
      <w:r>
        <w:rPr>
          <w:sz w:val="24"/>
          <w:szCs w:val="24"/>
        </w:rPr>
        <w:t xml:space="preserve"> </w:t>
      </w:r>
      <w:r w:rsidR="0038256E">
        <w:rPr>
          <w:w w:val="105"/>
          <w:sz w:val="24"/>
          <w:szCs w:val="24"/>
        </w:rPr>
        <w:t>pronać</w:t>
      </w:r>
      <w:r>
        <w:rPr>
          <w:w w:val="105"/>
          <w:sz w:val="24"/>
          <w:szCs w:val="24"/>
        </w:rPr>
        <w:t>i/ponuditi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prevoz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od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jednog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mesta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drugog</w:t>
      </w:r>
    </w:p>
    <w:p w:rsidR="00AD5275" w:rsidRDefault="00AD5275">
      <w:pPr>
        <w:spacing w:before="7" w:line="180" w:lineRule="exact"/>
        <w:rPr>
          <w:sz w:val="19"/>
          <w:szCs w:val="19"/>
        </w:rPr>
      </w:pPr>
    </w:p>
    <w:p w:rsidR="00AD5275" w:rsidRDefault="00AD5275">
      <w:pPr>
        <w:spacing w:line="200" w:lineRule="exact"/>
      </w:pPr>
    </w:p>
    <w:p w:rsidR="00AD5275" w:rsidRPr="00BF540B" w:rsidRDefault="00BB154A">
      <w:pPr>
        <w:ind w:left="116"/>
        <w:rPr>
          <w:b/>
          <w:sz w:val="28"/>
          <w:szCs w:val="28"/>
        </w:rPr>
      </w:pPr>
      <w:r w:rsidRPr="00BF540B">
        <w:rPr>
          <w:b/>
          <w:sz w:val="28"/>
          <w:szCs w:val="28"/>
        </w:rPr>
        <w:t>Funkcionalnosti:</w:t>
      </w:r>
    </w:p>
    <w:p w:rsidR="00AD5275" w:rsidRDefault="00AD5275">
      <w:pPr>
        <w:spacing w:before="11" w:line="260" w:lineRule="exact"/>
        <w:rPr>
          <w:sz w:val="26"/>
          <w:szCs w:val="26"/>
        </w:rPr>
      </w:pPr>
    </w:p>
    <w:p w:rsidR="00AD5275" w:rsidRPr="00CA1C8F" w:rsidRDefault="00BB154A" w:rsidP="00CA1C8F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CA1C8F">
        <w:rPr>
          <w:rFonts w:ascii="Arial" w:eastAsia="Arial" w:hAnsi="Arial" w:cs="Arial"/>
          <w:sz w:val="24"/>
          <w:szCs w:val="24"/>
        </w:rPr>
        <w:t>Pretraga vožnje:</w:t>
      </w:r>
    </w:p>
    <w:p w:rsidR="00AD5275" w:rsidRDefault="00AD5275">
      <w:pPr>
        <w:spacing w:before="2" w:line="260" w:lineRule="exact"/>
        <w:rPr>
          <w:sz w:val="26"/>
          <w:szCs w:val="26"/>
        </w:rPr>
      </w:pPr>
    </w:p>
    <w:p w:rsidR="00AD5275" w:rsidRPr="000B1C54" w:rsidRDefault="00BB154A" w:rsidP="000B1C54">
      <w:pPr>
        <w:pStyle w:val="ListParagraph"/>
        <w:numPr>
          <w:ilvl w:val="0"/>
          <w:numId w:val="4"/>
        </w:numPr>
        <w:tabs>
          <w:tab w:val="left" w:pos="2320"/>
        </w:tabs>
        <w:spacing w:line="292" w:lineRule="auto"/>
        <w:ind w:right="99"/>
        <w:jc w:val="both"/>
        <w:rPr>
          <w:sz w:val="24"/>
          <w:szCs w:val="24"/>
        </w:rPr>
      </w:pPr>
      <w:r w:rsidRPr="000B1C54">
        <w:rPr>
          <w:sz w:val="24"/>
          <w:szCs w:val="24"/>
        </w:rPr>
        <w:t>Korisnik  bira  mesto  polas</w:t>
      </w:r>
      <w:r w:rsidR="00650B6C" w:rsidRPr="000B1C54">
        <w:rPr>
          <w:sz w:val="24"/>
          <w:szCs w:val="24"/>
        </w:rPr>
        <w:t xml:space="preserve">ka  i  dolaska,  datum </w:t>
      </w:r>
      <w:r w:rsidRPr="000B1C54">
        <w:rPr>
          <w:sz w:val="24"/>
          <w:szCs w:val="24"/>
        </w:rPr>
        <w:t>i  broj</w:t>
      </w:r>
      <w:r w:rsidRPr="000B1C54">
        <w:rPr>
          <w:sz w:val="24"/>
          <w:szCs w:val="24"/>
        </w:rPr>
        <w:t xml:space="preserve"> putnika koji mu je potreban.</w:t>
      </w:r>
    </w:p>
    <w:p w:rsidR="00AD5275" w:rsidRDefault="00AD5275">
      <w:pPr>
        <w:spacing w:line="200" w:lineRule="exact"/>
      </w:pPr>
    </w:p>
    <w:p w:rsidR="00FB5D55" w:rsidRDefault="00BB154A" w:rsidP="00713B00">
      <w:pPr>
        <w:pStyle w:val="ListParagraph"/>
        <w:numPr>
          <w:ilvl w:val="0"/>
          <w:numId w:val="4"/>
        </w:numPr>
        <w:tabs>
          <w:tab w:val="left" w:pos="2320"/>
        </w:tabs>
        <w:spacing w:line="292" w:lineRule="auto"/>
        <w:ind w:right="97"/>
        <w:jc w:val="both"/>
        <w:rPr>
          <w:sz w:val="24"/>
          <w:szCs w:val="24"/>
        </w:rPr>
      </w:pPr>
      <w:r w:rsidRPr="000B1C54">
        <w:rPr>
          <w:sz w:val="24"/>
          <w:szCs w:val="24"/>
        </w:rPr>
        <w:t xml:space="preserve">Nakon  toga  se  korisniku  prikazuje  lista  </w:t>
      </w:r>
      <w:r w:rsidR="005815D6" w:rsidRPr="000B1C54">
        <w:rPr>
          <w:sz w:val="24"/>
          <w:szCs w:val="24"/>
        </w:rPr>
        <w:t>vožnji</w:t>
      </w:r>
      <w:r w:rsidR="007054FC" w:rsidRPr="000B1C54">
        <w:rPr>
          <w:sz w:val="24"/>
          <w:szCs w:val="24"/>
        </w:rPr>
        <w:t xml:space="preserve">  koje</w:t>
      </w:r>
      <w:r w:rsidRPr="000B1C54">
        <w:rPr>
          <w:sz w:val="24"/>
          <w:szCs w:val="24"/>
        </w:rPr>
        <w:t xml:space="preserve">  </w:t>
      </w:r>
      <w:r w:rsidR="00685057" w:rsidRPr="000B1C54">
        <w:rPr>
          <w:sz w:val="24"/>
          <w:szCs w:val="24"/>
        </w:rPr>
        <w:t>odgovaraju pretrazi</w:t>
      </w:r>
      <w:r w:rsidR="00D060B0" w:rsidRPr="000B1C54">
        <w:rPr>
          <w:sz w:val="24"/>
          <w:szCs w:val="24"/>
        </w:rPr>
        <w:t>,   gde   imamo   moguć</w:t>
      </w:r>
      <w:r w:rsidR="003C3B88" w:rsidRPr="000B1C54">
        <w:rPr>
          <w:sz w:val="24"/>
          <w:szCs w:val="24"/>
        </w:rPr>
        <w:t>nost   pregleda:   cene   vož</w:t>
      </w:r>
      <w:r w:rsidRPr="000B1C54">
        <w:rPr>
          <w:sz w:val="24"/>
          <w:szCs w:val="24"/>
        </w:rPr>
        <w:t>nje,      ocene</w:t>
      </w:r>
      <w:r w:rsidRPr="000B1C54">
        <w:rPr>
          <w:sz w:val="24"/>
          <w:szCs w:val="24"/>
        </w:rPr>
        <w:t xml:space="preserve"> korisnika,  vremena  i  mesta  polaska  i  krajnjeg  od</w:t>
      </w:r>
      <w:r w:rsidR="00713B00">
        <w:rPr>
          <w:sz w:val="24"/>
          <w:szCs w:val="24"/>
        </w:rPr>
        <w:t>redista,  kao  i  ime korisnika.</w:t>
      </w:r>
    </w:p>
    <w:p w:rsidR="009C3ADB" w:rsidRPr="009C3ADB" w:rsidRDefault="009C3ADB" w:rsidP="009C3ADB">
      <w:pPr>
        <w:pStyle w:val="ListParagraph"/>
        <w:rPr>
          <w:sz w:val="24"/>
          <w:szCs w:val="24"/>
        </w:rPr>
      </w:pPr>
    </w:p>
    <w:p w:rsidR="009C3ADB" w:rsidRPr="00713B00" w:rsidRDefault="009C3ADB" w:rsidP="009C3ADB">
      <w:pPr>
        <w:pStyle w:val="ListParagraph"/>
        <w:tabs>
          <w:tab w:val="left" w:pos="2320"/>
        </w:tabs>
        <w:spacing w:line="292" w:lineRule="auto"/>
        <w:ind w:left="2324" w:right="97"/>
        <w:jc w:val="both"/>
        <w:rPr>
          <w:sz w:val="24"/>
          <w:szCs w:val="24"/>
        </w:rPr>
      </w:pPr>
    </w:p>
    <w:p w:rsidR="00571CC8" w:rsidRDefault="00DC0206" w:rsidP="00DC0206">
      <w:pPr>
        <w:pStyle w:val="ListParagraph"/>
        <w:numPr>
          <w:ilvl w:val="0"/>
          <w:numId w:val="7"/>
        </w:numPr>
        <w:tabs>
          <w:tab w:val="left" w:pos="2320"/>
        </w:tabs>
        <w:spacing w:line="292" w:lineRule="auto"/>
        <w:ind w:right="97"/>
        <w:rPr>
          <w:sz w:val="24"/>
          <w:szCs w:val="24"/>
        </w:rPr>
      </w:pPr>
      <w:r>
        <w:rPr>
          <w:sz w:val="24"/>
          <w:szCs w:val="24"/>
        </w:rPr>
        <w:t>Detaljan pregled vožnje</w:t>
      </w:r>
    </w:p>
    <w:p w:rsidR="009C3ADB" w:rsidRDefault="00EE4689" w:rsidP="009C3ADB">
      <w:pPr>
        <w:pStyle w:val="ListParagraph"/>
        <w:numPr>
          <w:ilvl w:val="1"/>
          <w:numId w:val="7"/>
        </w:numPr>
        <w:tabs>
          <w:tab w:val="left" w:pos="2320"/>
        </w:tabs>
        <w:spacing w:line="292" w:lineRule="auto"/>
        <w:ind w:right="97"/>
        <w:rPr>
          <w:sz w:val="24"/>
          <w:szCs w:val="24"/>
        </w:rPr>
      </w:pPr>
      <w:r>
        <w:rPr>
          <w:sz w:val="24"/>
          <w:szCs w:val="24"/>
        </w:rPr>
        <w:t xml:space="preserve">Detaljan prikaz pretražene vožnje uključuje mogućnost rezervacije vožnje  pri čemu vozaču stiže notifikacija ko je rezervisao vožnju </w:t>
      </w:r>
    </w:p>
    <w:p w:rsidR="00EE4689" w:rsidRPr="00DC0206" w:rsidRDefault="00EE4689" w:rsidP="009C3ADB">
      <w:pPr>
        <w:pStyle w:val="ListParagraph"/>
        <w:numPr>
          <w:ilvl w:val="1"/>
          <w:numId w:val="7"/>
        </w:numPr>
        <w:tabs>
          <w:tab w:val="left" w:pos="2320"/>
        </w:tabs>
        <w:spacing w:line="292" w:lineRule="auto"/>
        <w:ind w:right="97"/>
        <w:rPr>
          <w:sz w:val="24"/>
          <w:szCs w:val="24"/>
        </w:rPr>
      </w:pPr>
      <w:r>
        <w:rPr>
          <w:sz w:val="24"/>
          <w:szCs w:val="24"/>
        </w:rPr>
        <w:t>Kontaktiranje vozača putem chat aplikacije</w:t>
      </w:r>
    </w:p>
    <w:p w:rsidR="00AD5275" w:rsidRDefault="00AD5275">
      <w:pPr>
        <w:spacing w:line="200" w:lineRule="exact"/>
      </w:pPr>
    </w:p>
    <w:p w:rsidR="00AD5275" w:rsidRDefault="00BB154A">
      <w:pPr>
        <w:ind w:left="1244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sz w:val="24"/>
          <w:szCs w:val="24"/>
        </w:rPr>
        <w:t>Ponuda voznje:</w:t>
      </w:r>
    </w:p>
    <w:p w:rsidR="00AD5275" w:rsidRDefault="00AD5275">
      <w:pPr>
        <w:spacing w:before="1" w:line="260" w:lineRule="exact"/>
        <w:rPr>
          <w:sz w:val="26"/>
          <w:szCs w:val="26"/>
        </w:rPr>
      </w:pPr>
    </w:p>
    <w:p w:rsidR="00AD5275" w:rsidRDefault="00BB154A">
      <w:pPr>
        <w:tabs>
          <w:tab w:val="left" w:pos="2320"/>
        </w:tabs>
        <w:spacing w:line="292" w:lineRule="auto"/>
        <w:ind w:left="2325" w:right="94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4"/>
          <w:szCs w:val="24"/>
        </w:rPr>
        <w:t>Korisnik unosi mesto polaska i dolaska, vreme polaska, broj ukupnih mesta, cenu po osobi</w:t>
      </w:r>
      <w:r w:rsidR="00F17C7B">
        <w:rPr>
          <w:sz w:val="24"/>
          <w:szCs w:val="24"/>
        </w:rPr>
        <w:t>.</w:t>
      </w:r>
    </w:p>
    <w:p w:rsidR="00AD5275" w:rsidRDefault="00AD5275">
      <w:pPr>
        <w:spacing w:line="200" w:lineRule="exact"/>
      </w:pPr>
    </w:p>
    <w:p w:rsidR="00AD5275" w:rsidRDefault="00BB154A">
      <w:pPr>
        <w:ind w:left="1244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sz w:val="24"/>
          <w:szCs w:val="24"/>
        </w:rPr>
        <w:t>Registracija:</w:t>
      </w:r>
    </w:p>
    <w:p w:rsidR="00AD5275" w:rsidRDefault="00AD5275">
      <w:pPr>
        <w:spacing w:before="1" w:line="260" w:lineRule="exact"/>
        <w:rPr>
          <w:sz w:val="26"/>
          <w:szCs w:val="26"/>
        </w:rPr>
      </w:pPr>
    </w:p>
    <w:p w:rsidR="00AD5275" w:rsidRDefault="00BB154A">
      <w:pPr>
        <w:tabs>
          <w:tab w:val="left" w:pos="2320"/>
        </w:tabs>
        <w:spacing w:line="292" w:lineRule="auto"/>
        <w:ind w:left="2325" w:right="103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4"/>
          <w:szCs w:val="24"/>
        </w:rPr>
        <w:t>Da  bi  se  registrovao   na  aplikaciju  korsnik  treba  da  unese:  ime, prezime, email, broj telefona, lozinku.</w:t>
      </w:r>
    </w:p>
    <w:p w:rsidR="00AD5275" w:rsidRDefault="00AD5275">
      <w:pPr>
        <w:spacing w:before="3" w:line="200" w:lineRule="exact"/>
      </w:pPr>
    </w:p>
    <w:p w:rsidR="00AD5275" w:rsidRDefault="00BB154A">
      <w:pPr>
        <w:ind w:left="1244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sz w:val="24"/>
          <w:szCs w:val="24"/>
        </w:rPr>
        <w:t>Logovanje:</w:t>
      </w:r>
    </w:p>
    <w:p w:rsidR="00AD5275" w:rsidRDefault="00AD5275">
      <w:pPr>
        <w:spacing w:before="18" w:line="240" w:lineRule="exact"/>
        <w:rPr>
          <w:sz w:val="24"/>
          <w:szCs w:val="24"/>
        </w:rPr>
      </w:pPr>
    </w:p>
    <w:p w:rsidR="00AD5275" w:rsidRDefault="00BB154A">
      <w:pPr>
        <w:tabs>
          <w:tab w:val="left" w:pos="2320"/>
        </w:tabs>
        <w:spacing w:line="292" w:lineRule="auto"/>
        <w:ind w:left="2325" w:right="101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4"/>
          <w:szCs w:val="24"/>
        </w:rPr>
        <w:t>Korisnik unosi svoje kredencijale kako bi se ulogovao na aplika</w:t>
      </w:r>
      <w:r>
        <w:rPr>
          <w:sz w:val="24"/>
          <w:szCs w:val="24"/>
        </w:rPr>
        <w:t xml:space="preserve">ciju i mogao  da  ponudi </w:t>
      </w:r>
      <w:r w:rsidR="00E87409">
        <w:rPr>
          <w:sz w:val="24"/>
          <w:szCs w:val="24"/>
        </w:rPr>
        <w:t xml:space="preserve"> vož</w:t>
      </w:r>
      <w:r w:rsidR="0020097C">
        <w:rPr>
          <w:sz w:val="24"/>
          <w:szCs w:val="24"/>
        </w:rPr>
        <w:t>nju  ili  da  rezerviš</w:t>
      </w:r>
      <w:r w:rsidR="00955E55">
        <w:rPr>
          <w:sz w:val="24"/>
          <w:szCs w:val="24"/>
        </w:rPr>
        <w:t>e  vož</w:t>
      </w:r>
      <w:r>
        <w:rPr>
          <w:sz w:val="24"/>
          <w:szCs w:val="24"/>
        </w:rPr>
        <w:t xml:space="preserve">nju.  </w:t>
      </w:r>
      <w:r w:rsidR="006C198A">
        <w:rPr>
          <w:sz w:val="24"/>
          <w:szCs w:val="24"/>
        </w:rPr>
        <w:t>Samo prijavljeni korisnici mogu koristiti aplikaciju</w:t>
      </w:r>
    </w:p>
    <w:p w:rsidR="00AD5275" w:rsidRDefault="00AD5275">
      <w:pPr>
        <w:spacing w:before="3" w:line="200" w:lineRule="exact"/>
      </w:pPr>
    </w:p>
    <w:p w:rsidR="00AD5275" w:rsidRDefault="00BB154A">
      <w:pPr>
        <w:ind w:left="1244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sz w:val="24"/>
          <w:szCs w:val="24"/>
        </w:rPr>
        <w:t>Profil:</w:t>
      </w:r>
    </w:p>
    <w:p w:rsidR="00AD5275" w:rsidRDefault="00AD5275">
      <w:pPr>
        <w:spacing w:before="1" w:line="260" w:lineRule="exact"/>
        <w:rPr>
          <w:sz w:val="26"/>
          <w:szCs w:val="26"/>
        </w:rPr>
      </w:pPr>
    </w:p>
    <w:p w:rsidR="00AD5275" w:rsidRDefault="00BB154A">
      <w:pPr>
        <w:ind w:left="1964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 xml:space="preserve">    </w:t>
      </w:r>
      <w:r w:rsidR="00AB5328">
        <w:rPr>
          <w:sz w:val="24"/>
          <w:szCs w:val="24"/>
        </w:rPr>
        <w:t>Logovani</w:t>
      </w:r>
      <w:r w:rsidR="00DE3CC7">
        <w:rPr>
          <w:sz w:val="24"/>
          <w:szCs w:val="24"/>
        </w:rPr>
        <w:t xml:space="preserve">  korisnik  po  ž</w:t>
      </w:r>
      <w:r>
        <w:rPr>
          <w:sz w:val="24"/>
          <w:szCs w:val="24"/>
        </w:rPr>
        <w:t>elji  dodaje  svoje  detalje  ovde  kao  sto  su:</w:t>
      </w:r>
    </w:p>
    <w:p w:rsidR="00AD5275" w:rsidRDefault="00BB154A">
      <w:pPr>
        <w:spacing w:before="62"/>
        <w:ind w:left="2325"/>
        <w:rPr>
          <w:sz w:val="24"/>
          <w:szCs w:val="24"/>
        </w:rPr>
      </w:pPr>
      <w:r>
        <w:rPr>
          <w:sz w:val="24"/>
          <w:szCs w:val="24"/>
        </w:rPr>
        <w:t>slika, mini-biografija, koji automobil koristi i registarsku oznaku.</w:t>
      </w:r>
    </w:p>
    <w:p w:rsidR="00D57F23" w:rsidRDefault="00D57F23">
      <w:pPr>
        <w:spacing w:before="62"/>
        <w:ind w:left="2325"/>
        <w:rPr>
          <w:sz w:val="24"/>
          <w:szCs w:val="24"/>
        </w:rPr>
      </w:pPr>
    </w:p>
    <w:p w:rsidR="00D57F23" w:rsidRDefault="00D57F23">
      <w:pPr>
        <w:spacing w:before="62"/>
        <w:ind w:left="2325"/>
        <w:rPr>
          <w:sz w:val="24"/>
          <w:szCs w:val="24"/>
        </w:rPr>
      </w:pPr>
    </w:p>
    <w:p w:rsidR="00D57F23" w:rsidRDefault="00D57F23">
      <w:pPr>
        <w:spacing w:before="62"/>
        <w:ind w:left="2325"/>
        <w:rPr>
          <w:sz w:val="24"/>
          <w:szCs w:val="24"/>
        </w:rPr>
      </w:pPr>
    </w:p>
    <w:p w:rsidR="00AD5275" w:rsidRDefault="00AD5275">
      <w:pPr>
        <w:spacing w:before="16" w:line="240" w:lineRule="exact"/>
        <w:rPr>
          <w:sz w:val="24"/>
          <w:szCs w:val="24"/>
        </w:rPr>
      </w:pPr>
    </w:p>
    <w:p w:rsidR="00AD5275" w:rsidRDefault="00BB154A">
      <w:pPr>
        <w:ind w:left="1244"/>
        <w:rPr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lastRenderedPageBreak/>
        <w:t>•</w:t>
      </w:r>
      <w:r>
        <w:rPr>
          <w:rFonts w:ascii="Arial" w:eastAsia="Arial" w:hAnsi="Arial" w:cs="Arial"/>
          <w:sz w:val="24"/>
          <w:szCs w:val="24"/>
        </w:rPr>
        <w:t xml:space="preserve">    </w:t>
      </w:r>
      <w:r w:rsidR="00B460E8">
        <w:rPr>
          <w:sz w:val="24"/>
          <w:szCs w:val="24"/>
        </w:rPr>
        <w:t>Završ</w:t>
      </w:r>
      <w:r>
        <w:rPr>
          <w:sz w:val="24"/>
          <w:szCs w:val="24"/>
        </w:rPr>
        <w:t>etak voznje:</w:t>
      </w:r>
    </w:p>
    <w:p w:rsidR="00AD5275" w:rsidRDefault="00AD5275">
      <w:pPr>
        <w:spacing w:line="260" w:lineRule="exact"/>
        <w:rPr>
          <w:sz w:val="26"/>
          <w:szCs w:val="26"/>
        </w:rPr>
      </w:pPr>
    </w:p>
    <w:p w:rsidR="00D57F23" w:rsidRDefault="00BB154A" w:rsidP="008C3057">
      <w:pPr>
        <w:tabs>
          <w:tab w:val="left" w:pos="2360"/>
        </w:tabs>
        <w:spacing w:line="292" w:lineRule="auto"/>
        <w:ind w:left="2371" w:right="91" w:hanging="361"/>
        <w:rPr>
          <w:w w:val="105"/>
          <w:sz w:val="24"/>
          <w:szCs w:val="24"/>
        </w:rPr>
      </w:pPr>
      <w:r>
        <w:rPr>
          <w:rFonts w:ascii="Arial" w:eastAsia="Arial" w:hAnsi="Arial" w:cs="Arial"/>
          <w:w w:val="140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w w:val="105"/>
          <w:sz w:val="24"/>
          <w:szCs w:val="24"/>
        </w:rPr>
        <w:t>Nakon</w:t>
      </w:r>
      <w:r>
        <w:rPr>
          <w:sz w:val="24"/>
          <w:szCs w:val="24"/>
        </w:rPr>
        <w:t xml:space="preserve"> </w:t>
      </w:r>
      <w:r w:rsidR="0037192C">
        <w:rPr>
          <w:w w:val="105"/>
          <w:sz w:val="24"/>
          <w:szCs w:val="24"/>
        </w:rPr>
        <w:t>okonč</w:t>
      </w:r>
      <w:r>
        <w:rPr>
          <w:w w:val="105"/>
          <w:sz w:val="24"/>
          <w:szCs w:val="24"/>
        </w:rPr>
        <w:t>anja</w:t>
      </w:r>
      <w:r>
        <w:rPr>
          <w:sz w:val="24"/>
          <w:szCs w:val="24"/>
        </w:rPr>
        <w:t xml:space="preserve"> </w:t>
      </w:r>
      <w:r w:rsidR="008F5453">
        <w:rPr>
          <w:w w:val="105"/>
          <w:sz w:val="24"/>
          <w:szCs w:val="24"/>
        </w:rPr>
        <w:t>vož</w:t>
      </w:r>
      <w:r>
        <w:rPr>
          <w:w w:val="105"/>
          <w:sz w:val="24"/>
          <w:szCs w:val="24"/>
        </w:rPr>
        <w:t>nje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putnici</w:t>
      </w:r>
      <w:r>
        <w:rPr>
          <w:sz w:val="24"/>
          <w:szCs w:val="24"/>
        </w:rPr>
        <w:t xml:space="preserve"> </w:t>
      </w:r>
      <w:r w:rsidR="00457291">
        <w:rPr>
          <w:w w:val="105"/>
          <w:sz w:val="24"/>
          <w:szCs w:val="24"/>
        </w:rPr>
        <w:t>ć</w:t>
      </w:r>
      <w:r>
        <w:rPr>
          <w:w w:val="105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biti</w:t>
      </w:r>
      <w:r>
        <w:rPr>
          <w:sz w:val="24"/>
          <w:szCs w:val="24"/>
        </w:rPr>
        <w:t xml:space="preserve"> </w:t>
      </w:r>
      <w:r w:rsidR="003A0EA8">
        <w:rPr>
          <w:w w:val="105"/>
          <w:sz w:val="24"/>
          <w:szCs w:val="24"/>
        </w:rPr>
        <w:t>duž</w:t>
      </w:r>
      <w:r>
        <w:rPr>
          <w:w w:val="105"/>
          <w:sz w:val="24"/>
          <w:szCs w:val="24"/>
        </w:rPr>
        <w:t>ni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da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ocene</w:t>
      </w:r>
      <w:r>
        <w:rPr>
          <w:sz w:val="24"/>
          <w:szCs w:val="24"/>
        </w:rPr>
        <w:t xml:space="preserve"> </w:t>
      </w:r>
      <w:r w:rsidR="007621D9">
        <w:rPr>
          <w:w w:val="105"/>
          <w:sz w:val="24"/>
          <w:szCs w:val="24"/>
        </w:rPr>
        <w:t>vozač</w:t>
      </w:r>
      <w:r>
        <w:rPr>
          <w:w w:val="105"/>
          <w:sz w:val="24"/>
          <w:szCs w:val="24"/>
        </w:rPr>
        <w:t>a</w:t>
      </w:r>
      <w:r w:rsidR="0013754A">
        <w:rPr>
          <w:w w:val="105"/>
          <w:sz w:val="24"/>
          <w:szCs w:val="24"/>
        </w:rPr>
        <w:t>.</w:t>
      </w:r>
    </w:p>
    <w:p w:rsidR="00AD5275" w:rsidRDefault="00D57F23" w:rsidP="008C3057">
      <w:pPr>
        <w:tabs>
          <w:tab w:val="left" w:pos="2360"/>
        </w:tabs>
        <w:spacing w:line="292" w:lineRule="auto"/>
        <w:ind w:left="2371" w:right="91" w:hanging="361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ab/>
        <w:t>Notifikacije će stići kako vozaču tako i putnicima.</w:t>
      </w:r>
      <w:r>
        <w:rPr>
          <w:sz w:val="24"/>
          <w:szCs w:val="24"/>
        </w:rPr>
        <w:t xml:space="preserve"> </w:t>
      </w:r>
      <w:r w:rsidR="00BB154A">
        <w:rPr>
          <w:w w:val="105"/>
          <w:sz w:val="24"/>
          <w:szCs w:val="24"/>
        </w:rPr>
        <w:t>Takodje,</w:t>
      </w:r>
      <w:r w:rsidR="00BB154A">
        <w:rPr>
          <w:sz w:val="24"/>
          <w:szCs w:val="24"/>
        </w:rPr>
        <w:t xml:space="preserve"> </w:t>
      </w:r>
      <w:r w:rsidR="00BB154A">
        <w:rPr>
          <w:w w:val="105"/>
          <w:sz w:val="24"/>
          <w:szCs w:val="24"/>
        </w:rPr>
        <w:t>vozac je</w:t>
      </w:r>
      <w:r w:rsidR="00BB154A">
        <w:rPr>
          <w:sz w:val="24"/>
          <w:szCs w:val="24"/>
        </w:rPr>
        <w:t xml:space="preserve"> </w:t>
      </w:r>
      <w:r w:rsidR="00BB154A">
        <w:rPr>
          <w:w w:val="105"/>
          <w:sz w:val="24"/>
          <w:szCs w:val="24"/>
        </w:rPr>
        <w:t>duzan</w:t>
      </w:r>
      <w:r w:rsidR="00BB154A">
        <w:rPr>
          <w:sz w:val="24"/>
          <w:szCs w:val="24"/>
        </w:rPr>
        <w:t xml:space="preserve"> </w:t>
      </w:r>
      <w:r w:rsidR="00BB154A">
        <w:rPr>
          <w:w w:val="105"/>
          <w:sz w:val="24"/>
          <w:szCs w:val="24"/>
        </w:rPr>
        <w:t>da</w:t>
      </w:r>
      <w:r w:rsidR="00031954">
        <w:rPr>
          <w:sz w:val="24"/>
          <w:szCs w:val="24"/>
        </w:rPr>
        <w:t xml:space="preserve"> </w:t>
      </w:r>
      <w:r w:rsidR="00BB154A">
        <w:rPr>
          <w:w w:val="105"/>
          <w:sz w:val="24"/>
          <w:szCs w:val="24"/>
        </w:rPr>
        <w:t>oceniputnike.</w:t>
      </w:r>
    </w:p>
    <w:p w:rsidR="00BF540B" w:rsidRDefault="00BF540B" w:rsidP="00BF540B">
      <w:pPr>
        <w:tabs>
          <w:tab w:val="left" w:pos="2360"/>
        </w:tabs>
        <w:spacing w:line="292" w:lineRule="auto"/>
        <w:ind w:right="91"/>
        <w:rPr>
          <w:w w:val="105"/>
          <w:sz w:val="24"/>
          <w:szCs w:val="24"/>
        </w:rPr>
      </w:pPr>
    </w:p>
    <w:p w:rsidR="00BF540B" w:rsidRDefault="00BF540B" w:rsidP="00BF540B">
      <w:pPr>
        <w:tabs>
          <w:tab w:val="left" w:pos="2360"/>
        </w:tabs>
        <w:spacing w:line="292" w:lineRule="auto"/>
        <w:ind w:right="91"/>
        <w:rPr>
          <w:w w:val="105"/>
          <w:sz w:val="24"/>
          <w:szCs w:val="24"/>
        </w:rPr>
      </w:pPr>
    </w:p>
    <w:p w:rsidR="00BF540B" w:rsidRDefault="00BF540B" w:rsidP="00BF540B">
      <w:pPr>
        <w:tabs>
          <w:tab w:val="left" w:pos="2360"/>
        </w:tabs>
        <w:spacing w:line="292" w:lineRule="auto"/>
        <w:ind w:right="91"/>
        <w:rPr>
          <w:w w:val="105"/>
          <w:sz w:val="24"/>
          <w:szCs w:val="24"/>
        </w:rPr>
      </w:pPr>
    </w:p>
    <w:p w:rsidR="00BF540B" w:rsidRPr="00BF540B" w:rsidRDefault="00BF540B" w:rsidP="00BF540B">
      <w:pPr>
        <w:tabs>
          <w:tab w:val="left" w:pos="2360"/>
        </w:tabs>
        <w:spacing w:line="292" w:lineRule="auto"/>
        <w:ind w:right="91"/>
        <w:rPr>
          <w:b/>
          <w:w w:val="105"/>
          <w:sz w:val="28"/>
          <w:szCs w:val="28"/>
        </w:rPr>
      </w:pPr>
      <w:r w:rsidRPr="00BF540B">
        <w:rPr>
          <w:b/>
          <w:w w:val="105"/>
          <w:sz w:val="28"/>
          <w:szCs w:val="28"/>
        </w:rPr>
        <w:t>Servisi:</w:t>
      </w:r>
    </w:p>
    <w:p w:rsidR="00BF540B" w:rsidRDefault="00BF540B" w:rsidP="00BF540B">
      <w:pPr>
        <w:tabs>
          <w:tab w:val="left" w:pos="2360"/>
        </w:tabs>
        <w:spacing w:line="292" w:lineRule="auto"/>
        <w:ind w:right="91"/>
        <w:rPr>
          <w:w w:val="105"/>
          <w:sz w:val="28"/>
          <w:szCs w:val="28"/>
        </w:rPr>
      </w:pPr>
    </w:p>
    <w:p w:rsidR="00BF540B" w:rsidRDefault="00BF540B" w:rsidP="00BF540B">
      <w:pPr>
        <w:tabs>
          <w:tab w:val="left" w:pos="2360"/>
        </w:tabs>
        <w:spacing w:line="292" w:lineRule="auto"/>
        <w:ind w:right="91"/>
        <w:rPr>
          <w:sz w:val="28"/>
          <w:szCs w:val="28"/>
        </w:rPr>
      </w:pPr>
    </w:p>
    <w:p w:rsidR="00330711" w:rsidRDefault="00330711" w:rsidP="00330711">
      <w:pPr>
        <w:pStyle w:val="ListParagraph"/>
        <w:numPr>
          <w:ilvl w:val="0"/>
          <w:numId w:val="9"/>
        </w:numPr>
        <w:tabs>
          <w:tab w:val="left" w:pos="2360"/>
        </w:tabs>
        <w:spacing w:line="292" w:lineRule="auto"/>
        <w:ind w:right="91"/>
        <w:rPr>
          <w:sz w:val="28"/>
          <w:szCs w:val="28"/>
        </w:rPr>
      </w:pPr>
      <w:r>
        <w:rPr>
          <w:sz w:val="28"/>
          <w:szCs w:val="28"/>
        </w:rPr>
        <w:t>Google servis autocomplete places service za automatske ponude gradova pri kucanju</w:t>
      </w:r>
    </w:p>
    <w:p w:rsidR="00330711" w:rsidRDefault="00330711" w:rsidP="00330711">
      <w:pPr>
        <w:pStyle w:val="ListParagraph"/>
        <w:tabs>
          <w:tab w:val="left" w:pos="2360"/>
        </w:tabs>
        <w:spacing w:line="292" w:lineRule="auto"/>
        <w:ind w:right="91"/>
        <w:rPr>
          <w:sz w:val="28"/>
          <w:szCs w:val="28"/>
        </w:rPr>
      </w:pPr>
    </w:p>
    <w:p w:rsidR="00330711" w:rsidRDefault="00330711" w:rsidP="00330711">
      <w:pPr>
        <w:pStyle w:val="ListParagraph"/>
        <w:numPr>
          <w:ilvl w:val="0"/>
          <w:numId w:val="9"/>
        </w:numPr>
        <w:tabs>
          <w:tab w:val="left" w:pos="2360"/>
        </w:tabs>
        <w:spacing w:line="292" w:lineRule="auto"/>
        <w:ind w:right="91"/>
        <w:rPr>
          <w:sz w:val="28"/>
          <w:szCs w:val="28"/>
        </w:rPr>
      </w:pPr>
      <w:r>
        <w:rPr>
          <w:sz w:val="28"/>
          <w:szCs w:val="28"/>
        </w:rPr>
        <w:t xml:space="preserve">Firebase cloud messaging i notification sistem za chat i notifikacije pri rezervaciji i ocenjivanju </w:t>
      </w:r>
    </w:p>
    <w:p w:rsidR="000E07C5" w:rsidRDefault="000E07C5" w:rsidP="000E07C5">
      <w:pPr>
        <w:tabs>
          <w:tab w:val="left" w:pos="2360"/>
        </w:tabs>
        <w:spacing w:line="292" w:lineRule="auto"/>
        <w:ind w:right="91"/>
        <w:rPr>
          <w:sz w:val="28"/>
          <w:szCs w:val="28"/>
        </w:rPr>
      </w:pPr>
    </w:p>
    <w:p w:rsidR="000E07C5" w:rsidRDefault="000E07C5" w:rsidP="000E07C5">
      <w:pPr>
        <w:pStyle w:val="ListParagraph"/>
        <w:numPr>
          <w:ilvl w:val="0"/>
          <w:numId w:val="9"/>
        </w:numPr>
        <w:tabs>
          <w:tab w:val="left" w:pos="2360"/>
        </w:tabs>
        <w:spacing w:line="292" w:lineRule="auto"/>
        <w:ind w:right="91"/>
        <w:rPr>
          <w:sz w:val="28"/>
          <w:szCs w:val="28"/>
        </w:rPr>
      </w:pPr>
      <w:r>
        <w:rPr>
          <w:sz w:val="28"/>
          <w:szCs w:val="28"/>
        </w:rPr>
        <w:t>GPS baziran na wifi za određivanje lokacije pri bira</w:t>
      </w:r>
      <w:r w:rsidR="00A85BE8">
        <w:rPr>
          <w:sz w:val="28"/>
          <w:szCs w:val="28"/>
        </w:rPr>
        <w:t>nju polaznog ili kranjeg odredišta</w:t>
      </w:r>
    </w:p>
    <w:p w:rsidR="007D2EA8" w:rsidRDefault="007D2EA8" w:rsidP="007D2EA8">
      <w:pPr>
        <w:tabs>
          <w:tab w:val="left" w:pos="2360"/>
        </w:tabs>
        <w:spacing w:line="292" w:lineRule="auto"/>
        <w:ind w:right="91"/>
        <w:rPr>
          <w:sz w:val="28"/>
          <w:szCs w:val="28"/>
        </w:rPr>
      </w:pPr>
    </w:p>
    <w:p w:rsidR="007D2EA8" w:rsidRDefault="007D2EA8" w:rsidP="007D2EA8">
      <w:pPr>
        <w:tabs>
          <w:tab w:val="left" w:pos="2360"/>
        </w:tabs>
        <w:spacing w:line="292" w:lineRule="auto"/>
        <w:ind w:right="91"/>
        <w:rPr>
          <w:sz w:val="28"/>
          <w:szCs w:val="28"/>
        </w:rPr>
      </w:pPr>
    </w:p>
    <w:p w:rsidR="007D2EA8" w:rsidRDefault="007D2EA8" w:rsidP="007D2EA8">
      <w:pPr>
        <w:tabs>
          <w:tab w:val="left" w:pos="2360"/>
        </w:tabs>
        <w:spacing w:line="292" w:lineRule="auto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>Web server:</w:t>
      </w:r>
    </w:p>
    <w:p w:rsidR="007D2EA8" w:rsidRDefault="007D2EA8" w:rsidP="007D2EA8">
      <w:pPr>
        <w:tabs>
          <w:tab w:val="left" w:pos="2360"/>
        </w:tabs>
        <w:spacing w:line="292" w:lineRule="auto"/>
        <w:ind w:right="91"/>
        <w:rPr>
          <w:b/>
          <w:sz w:val="28"/>
          <w:szCs w:val="28"/>
        </w:rPr>
      </w:pPr>
    </w:p>
    <w:p w:rsidR="007D2EA8" w:rsidRPr="00897AFA" w:rsidRDefault="00897AFA" w:rsidP="00897AFA">
      <w:pPr>
        <w:pStyle w:val="ListParagraph"/>
        <w:numPr>
          <w:ilvl w:val="0"/>
          <w:numId w:val="10"/>
        </w:numPr>
        <w:tabs>
          <w:tab w:val="left" w:pos="2360"/>
        </w:tabs>
        <w:spacing w:line="292" w:lineRule="auto"/>
        <w:ind w:right="91"/>
        <w:rPr>
          <w:sz w:val="28"/>
          <w:szCs w:val="28"/>
        </w:rPr>
        <w:sectPr w:rsidR="007D2EA8" w:rsidRPr="00897AFA">
          <w:pgSz w:w="11920" w:h="16860"/>
          <w:pgMar w:top="1340" w:right="1280" w:bottom="280" w:left="1300" w:header="720" w:footer="720" w:gutter="0"/>
          <w:cols w:space="720"/>
        </w:sectPr>
      </w:pPr>
      <w:r>
        <w:rPr>
          <w:sz w:val="28"/>
          <w:szCs w:val="28"/>
        </w:rPr>
        <w:t>Spring boot aplikacija podignuta lokalno sa mysql bazom isto na lokalu</w:t>
      </w:r>
    </w:p>
    <w:p w:rsidR="00AD5275" w:rsidRDefault="00AD5275">
      <w:pPr>
        <w:spacing w:before="2" w:line="120" w:lineRule="exact"/>
        <w:rPr>
          <w:sz w:val="13"/>
          <w:szCs w:val="13"/>
        </w:rPr>
      </w:pPr>
    </w:p>
    <w:p w:rsidR="00AD5275" w:rsidRDefault="00AD5275">
      <w:pPr>
        <w:spacing w:line="200" w:lineRule="exact"/>
      </w:pPr>
    </w:p>
    <w:p w:rsidR="00AD5275" w:rsidRDefault="00BB154A">
      <w:pPr>
        <w:spacing w:line="720" w:lineRule="auto"/>
        <w:ind w:left="216" w:right="1444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Model podataka</w:t>
      </w:r>
    </w:p>
    <w:p w:rsidR="00AD5275" w:rsidRDefault="00673434">
      <w:pPr>
        <w:spacing w:before="26"/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222pt">
            <v:imagedata r:id="rId6" o:title=""/>
          </v:shape>
        </w:pict>
      </w:r>
    </w:p>
    <w:p w:rsidR="00AD5275" w:rsidRDefault="00AD5275">
      <w:pPr>
        <w:spacing w:before="3" w:line="120" w:lineRule="exact"/>
        <w:rPr>
          <w:sz w:val="12"/>
          <w:szCs w:val="12"/>
        </w:rPr>
      </w:pPr>
    </w:p>
    <w:p w:rsidR="00AD5275" w:rsidRDefault="00AD5275">
      <w:pPr>
        <w:spacing w:line="200" w:lineRule="exact"/>
      </w:pPr>
    </w:p>
    <w:p w:rsidR="00AD5275" w:rsidRDefault="00AD5275">
      <w:pPr>
        <w:spacing w:line="200" w:lineRule="exact"/>
      </w:pPr>
    </w:p>
    <w:p w:rsidR="00AD5275" w:rsidRDefault="00BB154A">
      <w:pPr>
        <w:ind w:left="2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Tim 20, članovi:</w:t>
      </w:r>
    </w:p>
    <w:p w:rsidR="00AD5275" w:rsidRDefault="00AD5275">
      <w:pPr>
        <w:spacing w:before="12" w:line="240" w:lineRule="exact"/>
        <w:rPr>
          <w:sz w:val="24"/>
          <w:szCs w:val="24"/>
        </w:rPr>
      </w:pPr>
    </w:p>
    <w:p w:rsidR="00AD5275" w:rsidRDefault="00BB154A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Danilo  </w:t>
      </w:r>
      <w:r>
        <w:rPr>
          <w:rFonts w:ascii="Arial" w:eastAsia="Arial" w:hAnsi="Arial" w:cs="Arial"/>
          <w:sz w:val="24"/>
          <w:szCs w:val="24"/>
        </w:rPr>
        <w:t xml:space="preserve">Dimitrijević  </w:t>
      </w:r>
      <w:r>
        <w:rPr>
          <w:sz w:val="24"/>
          <w:szCs w:val="24"/>
        </w:rPr>
        <w:t>E2  20/2017</w:t>
      </w:r>
    </w:p>
    <w:p w:rsidR="00AD5275" w:rsidRDefault="00AD5275">
      <w:pPr>
        <w:spacing w:before="1" w:line="260" w:lineRule="exact"/>
        <w:rPr>
          <w:sz w:val="26"/>
          <w:szCs w:val="26"/>
        </w:rPr>
      </w:pPr>
    </w:p>
    <w:p w:rsidR="00AD5275" w:rsidRDefault="00BB154A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Luka   </w:t>
      </w:r>
      <w:r>
        <w:rPr>
          <w:rFonts w:ascii="Arial" w:eastAsia="Arial" w:hAnsi="Arial" w:cs="Arial"/>
          <w:sz w:val="24"/>
          <w:szCs w:val="24"/>
        </w:rPr>
        <w:t xml:space="preserve">Šicar              </w:t>
      </w:r>
      <w:r>
        <w:rPr>
          <w:sz w:val="24"/>
          <w:szCs w:val="24"/>
        </w:rPr>
        <w:t>E2 50/2017</w:t>
      </w:r>
    </w:p>
    <w:p w:rsidR="00AD5275" w:rsidRDefault="00AD5275">
      <w:pPr>
        <w:spacing w:before="18" w:line="240" w:lineRule="exact"/>
        <w:rPr>
          <w:sz w:val="24"/>
          <w:szCs w:val="24"/>
        </w:rPr>
      </w:pPr>
    </w:p>
    <w:p w:rsidR="00AD5275" w:rsidRDefault="00BB154A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Danilo   </w:t>
      </w:r>
      <w:r>
        <w:rPr>
          <w:rFonts w:ascii="Arial" w:eastAsia="Arial" w:hAnsi="Arial" w:cs="Arial"/>
          <w:sz w:val="24"/>
          <w:szCs w:val="24"/>
        </w:rPr>
        <w:t xml:space="preserve">Aćimović   </w:t>
      </w:r>
      <w:r>
        <w:rPr>
          <w:sz w:val="24"/>
          <w:szCs w:val="24"/>
        </w:rPr>
        <w:t>E2   19/2017</w:t>
      </w:r>
    </w:p>
    <w:p w:rsidR="00AD5275" w:rsidRDefault="00AD5275">
      <w:pPr>
        <w:spacing w:before="18" w:line="240" w:lineRule="exact"/>
        <w:rPr>
          <w:sz w:val="24"/>
          <w:szCs w:val="24"/>
        </w:rPr>
      </w:pPr>
    </w:p>
    <w:p w:rsidR="00AD5275" w:rsidRDefault="00BB154A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Nikola </w:t>
      </w:r>
      <w:r>
        <w:rPr>
          <w:rFonts w:ascii="Arial" w:eastAsia="Arial" w:hAnsi="Arial" w:cs="Arial"/>
          <w:sz w:val="24"/>
          <w:szCs w:val="24"/>
        </w:rPr>
        <w:t xml:space="preserve">Smiljanić </w:t>
      </w:r>
      <w:r>
        <w:rPr>
          <w:sz w:val="24"/>
          <w:szCs w:val="24"/>
        </w:rPr>
        <w:t>E2 32/2017</w:t>
      </w:r>
    </w:p>
    <w:sectPr w:rsidR="00AD5275">
      <w:pgSz w:w="11920" w:h="16860"/>
      <w:pgMar w:top="15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2AF"/>
    <w:multiLevelType w:val="hybridMultilevel"/>
    <w:tmpl w:val="7FB2628E"/>
    <w:lvl w:ilvl="0" w:tplc="3B429F00">
      <w:numFmt w:val="bullet"/>
      <w:lvlText w:val="•"/>
      <w:lvlJc w:val="left"/>
      <w:pPr>
        <w:ind w:left="1604" w:hanging="360"/>
      </w:pPr>
      <w:rPr>
        <w:rFonts w:ascii="Arial" w:eastAsia="Arial" w:hAnsi="Arial" w:cs="Arial" w:hint="default"/>
        <w:w w:val="140"/>
      </w:rPr>
    </w:lvl>
    <w:lvl w:ilvl="1" w:tplc="3B429F00">
      <w:numFmt w:val="bullet"/>
      <w:lvlText w:val="•"/>
      <w:lvlJc w:val="left"/>
      <w:pPr>
        <w:ind w:left="2324" w:hanging="360"/>
      </w:pPr>
      <w:rPr>
        <w:rFonts w:ascii="Arial" w:eastAsia="Arial" w:hAnsi="Arial" w:cs="Arial" w:hint="default"/>
        <w:w w:val="140"/>
      </w:rPr>
    </w:lvl>
    <w:lvl w:ilvl="2" w:tplc="101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">
    <w:nsid w:val="1CC26455"/>
    <w:multiLevelType w:val="hybridMultilevel"/>
    <w:tmpl w:val="6680DC8C"/>
    <w:lvl w:ilvl="0" w:tplc="101A000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2">
    <w:nsid w:val="2BFA6298"/>
    <w:multiLevelType w:val="hybridMultilevel"/>
    <w:tmpl w:val="7C7C29A4"/>
    <w:lvl w:ilvl="0" w:tplc="3B429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0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76E99"/>
    <w:multiLevelType w:val="hybridMultilevel"/>
    <w:tmpl w:val="862254B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1303A"/>
    <w:multiLevelType w:val="hybridMultilevel"/>
    <w:tmpl w:val="D91488EA"/>
    <w:lvl w:ilvl="0" w:tplc="101A000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700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72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8444" w:hanging="360"/>
      </w:pPr>
      <w:rPr>
        <w:rFonts w:ascii="Wingdings" w:hAnsi="Wingdings" w:hint="default"/>
      </w:rPr>
    </w:lvl>
  </w:abstractNum>
  <w:abstractNum w:abstractNumId="5">
    <w:nsid w:val="54033B08"/>
    <w:multiLevelType w:val="hybridMultilevel"/>
    <w:tmpl w:val="C3A8AC0C"/>
    <w:lvl w:ilvl="0" w:tplc="101A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6">
    <w:nsid w:val="58D94C83"/>
    <w:multiLevelType w:val="hybridMultilevel"/>
    <w:tmpl w:val="125CD3DC"/>
    <w:lvl w:ilvl="0" w:tplc="10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>
    <w:nsid w:val="62B17214"/>
    <w:multiLevelType w:val="multilevel"/>
    <w:tmpl w:val="653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4E12C09"/>
    <w:multiLevelType w:val="hybridMultilevel"/>
    <w:tmpl w:val="3372E27C"/>
    <w:lvl w:ilvl="0" w:tplc="3B429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0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07E68"/>
    <w:multiLevelType w:val="hybridMultilevel"/>
    <w:tmpl w:val="736EE6B6"/>
    <w:lvl w:ilvl="0" w:tplc="3B429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0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AD5275"/>
    <w:rsid w:val="00031954"/>
    <w:rsid w:val="000B1C54"/>
    <w:rsid w:val="000C5F49"/>
    <w:rsid w:val="000E07C5"/>
    <w:rsid w:val="0013754A"/>
    <w:rsid w:val="0020097C"/>
    <w:rsid w:val="00330711"/>
    <w:rsid w:val="0037192C"/>
    <w:rsid w:val="0038256E"/>
    <w:rsid w:val="003A0EA8"/>
    <w:rsid w:val="003C3B88"/>
    <w:rsid w:val="00457291"/>
    <w:rsid w:val="00571CC8"/>
    <w:rsid w:val="005815D6"/>
    <w:rsid w:val="005E7E8C"/>
    <w:rsid w:val="00650B6C"/>
    <w:rsid w:val="00673434"/>
    <w:rsid w:val="00685057"/>
    <w:rsid w:val="006C198A"/>
    <w:rsid w:val="007054FC"/>
    <w:rsid w:val="00713B00"/>
    <w:rsid w:val="007621D9"/>
    <w:rsid w:val="007A1765"/>
    <w:rsid w:val="007D2EA8"/>
    <w:rsid w:val="00816397"/>
    <w:rsid w:val="00836DE4"/>
    <w:rsid w:val="00897AFA"/>
    <w:rsid w:val="008C3057"/>
    <w:rsid w:val="008F5453"/>
    <w:rsid w:val="00955E55"/>
    <w:rsid w:val="009C3ADB"/>
    <w:rsid w:val="00A85BE8"/>
    <w:rsid w:val="00AB5328"/>
    <w:rsid w:val="00AD5275"/>
    <w:rsid w:val="00B460E8"/>
    <w:rsid w:val="00B87386"/>
    <w:rsid w:val="00BB154A"/>
    <w:rsid w:val="00BF540B"/>
    <w:rsid w:val="00CA114B"/>
    <w:rsid w:val="00CA1C8F"/>
    <w:rsid w:val="00D060B0"/>
    <w:rsid w:val="00D57F23"/>
    <w:rsid w:val="00DC0206"/>
    <w:rsid w:val="00DE3CC7"/>
    <w:rsid w:val="00E63DFD"/>
    <w:rsid w:val="00E87409"/>
    <w:rsid w:val="00EE4689"/>
    <w:rsid w:val="00F17C7B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</cp:lastModifiedBy>
  <cp:revision>47</cp:revision>
  <dcterms:created xsi:type="dcterms:W3CDTF">2018-06-12T18:52:00Z</dcterms:created>
  <dcterms:modified xsi:type="dcterms:W3CDTF">2018-06-12T19:17:00Z</dcterms:modified>
</cp:coreProperties>
</file>